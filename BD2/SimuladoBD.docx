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elacomgrade"/>
        <w:tblW w:w="10491" w:type="dxa"/>
        <w:tblInd w:w="-5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46"/>
        <w:gridCol w:w="1243"/>
        <w:gridCol w:w="5528"/>
        <w:gridCol w:w="1974"/>
      </w:tblGrid>
      <w:tr w:rsidR="006038E9" w:rsidRPr="00BF273B" w14:paraId="693528CC" w14:textId="77777777" w:rsidTr="006038E9">
        <w:trPr>
          <w:trHeight w:val="300"/>
        </w:trPr>
        <w:tc>
          <w:tcPr>
            <w:tcW w:w="1746" w:type="dxa"/>
            <w:vMerge w:val="restart"/>
            <w:vAlign w:val="center"/>
          </w:tcPr>
          <w:p w14:paraId="39A48272" w14:textId="77777777" w:rsidR="006038E9" w:rsidRPr="00BF273B" w:rsidRDefault="006038E9" w:rsidP="00C13C6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BF273B">
              <w:rPr>
                <w:rFonts w:asciiTheme="minorHAnsi" w:hAnsiTheme="minorHAnsi" w:cstheme="minorHAnsi"/>
                <w:noProof/>
                <w:lang w:eastAsia="pt-BR"/>
              </w:rPr>
              <w:drawing>
                <wp:inline distT="0" distB="0" distL="0" distR="0" wp14:anchorId="42877415" wp14:editId="617D10F5">
                  <wp:extent cx="964353" cy="525438"/>
                  <wp:effectExtent l="0" t="0" r="7620" b="8255"/>
                  <wp:docPr id="3" name="Imagem 3" descr="http://venhapararondonopolis.xpg.uol.com.br/imagem/if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enhapararondonopolis.xpg.uol.com.br/imagem/if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251" cy="626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  <w:noWrap/>
            <w:hideMark/>
          </w:tcPr>
          <w:p w14:paraId="772D2009" w14:textId="77777777" w:rsidR="006038E9" w:rsidRPr="00BF273B" w:rsidRDefault="006038E9" w:rsidP="00C13C6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F273B">
              <w:rPr>
                <w:rFonts w:asciiTheme="minorHAnsi" w:hAnsiTheme="minorHAnsi" w:cstheme="minorHAnsi"/>
                <w:b/>
                <w:sz w:val="22"/>
                <w:szCs w:val="22"/>
              </w:rPr>
              <w:t>Curso</w:t>
            </w:r>
          </w:p>
        </w:tc>
        <w:tc>
          <w:tcPr>
            <w:tcW w:w="5528" w:type="dxa"/>
            <w:noWrap/>
            <w:hideMark/>
          </w:tcPr>
          <w:p w14:paraId="1932E432" w14:textId="77777777" w:rsidR="006038E9" w:rsidRPr="00BF273B" w:rsidRDefault="005C3147" w:rsidP="00C13C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273B">
              <w:rPr>
                <w:rFonts w:asciiTheme="minorHAnsi" w:hAnsiTheme="minorHAnsi" w:cstheme="minorHAnsi"/>
                <w:sz w:val="22"/>
                <w:szCs w:val="22"/>
              </w:rPr>
              <w:t>Tecnologia em Análise e Desenvolvimento de Sistemas</w:t>
            </w:r>
          </w:p>
        </w:tc>
        <w:tc>
          <w:tcPr>
            <w:tcW w:w="1974" w:type="dxa"/>
          </w:tcPr>
          <w:p w14:paraId="50690D6F" w14:textId="77777777" w:rsidR="006038E9" w:rsidRPr="00BF273B" w:rsidRDefault="008521A8" w:rsidP="00C13C6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F273B">
              <w:rPr>
                <w:rFonts w:asciiTheme="minorHAnsi" w:hAnsiTheme="minorHAnsi" w:cstheme="minorHAnsi"/>
                <w:sz w:val="22"/>
                <w:szCs w:val="22"/>
              </w:rPr>
              <w:t>Prova Final</w:t>
            </w:r>
          </w:p>
        </w:tc>
      </w:tr>
      <w:tr w:rsidR="006038E9" w:rsidRPr="00BF273B" w14:paraId="794BE552" w14:textId="77777777" w:rsidTr="006038E9">
        <w:trPr>
          <w:trHeight w:val="300"/>
        </w:trPr>
        <w:tc>
          <w:tcPr>
            <w:tcW w:w="1746" w:type="dxa"/>
            <w:vMerge/>
          </w:tcPr>
          <w:p w14:paraId="376B1345" w14:textId="77777777" w:rsidR="006038E9" w:rsidRPr="00BF273B" w:rsidRDefault="006038E9" w:rsidP="00C13C6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43" w:type="dxa"/>
            <w:noWrap/>
            <w:hideMark/>
          </w:tcPr>
          <w:p w14:paraId="21CF0CE5" w14:textId="77777777" w:rsidR="006038E9" w:rsidRPr="00BF273B" w:rsidRDefault="006038E9" w:rsidP="00C13C6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F273B">
              <w:rPr>
                <w:rFonts w:asciiTheme="minorHAnsi" w:hAnsiTheme="minorHAnsi" w:cstheme="minorHAnsi"/>
                <w:b/>
                <w:sz w:val="22"/>
                <w:szCs w:val="22"/>
              </w:rPr>
              <w:t>Disciplina</w:t>
            </w:r>
          </w:p>
        </w:tc>
        <w:tc>
          <w:tcPr>
            <w:tcW w:w="5528" w:type="dxa"/>
            <w:noWrap/>
            <w:hideMark/>
          </w:tcPr>
          <w:p w14:paraId="1F2E63F7" w14:textId="77777777" w:rsidR="006038E9" w:rsidRPr="00BF273B" w:rsidRDefault="00D26C78" w:rsidP="00C13C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Banco de Dados II</w:t>
            </w:r>
          </w:p>
        </w:tc>
        <w:tc>
          <w:tcPr>
            <w:tcW w:w="1974" w:type="dxa"/>
          </w:tcPr>
          <w:p w14:paraId="51BDCC1A" w14:textId="77777777" w:rsidR="006038E9" w:rsidRPr="00BF273B" w:rsidRDefault="00D26C78" w:rsidP="002712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</w:t>
            </w:r>
            <w:r w:rsidR="006038E9" w:rsidRPr="00BF273B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27123B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6038E9" w:rsidRPr="00BF273B">
              <w:rPr>
                <w:rFonts w:asciiTheme="minorHAnsi" w:hAnsiTheme="minorHAnsi" w:cstheme="minorHAnsi"/>
                <w:sz w:val="22"/>
                <w:szCs w:val="22"/>
              </w:rPr>
              <w:t>/201</w:t>
            </w:r>
            <w:r w:rsidR="0027123B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6038E9" w:rsidRPr="00BF273B" w14:paraId="460B02F1" w14:textId="77777777" w:rsidTr="006038E9">
        <w:trPr>
          <w:trHeight w:val="300"/>
        </w:trPr>
        <w:tc>
          <w:tcPr>
            <w:tcW w:w="1746" w:type="dxa"/>
            <w:vMerge/>
          </w:tcPr>
          <w:p w14:paraId="6FA97FDC" w14:textId="77777777" w:rsidR="006038E9" w:rsidRPr="00BF273B" w:rsidRDefault="006038E9" w:rsidP="00C13C6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43" w:type="dxa"/>
            <w:noWrap/>
            <w:hideMark/>
          </w:tcPr>
          <w:p w14:paraId="549B0B8A" w14:textId="77777777" w:rsidR="006038E9" w:rsidRPr="00BF273B" w:rsidRDefault="006038E9" w:rsidP="00C13C6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F273B">
              <w:rPr>
                <w:rFonts w:asciiTheme="minorHAnsi" w:hAnsiTheme="minorHAnsi" w:cstheme="minorHAnsi"/>
                <w:b/>
                <w:sz w:val="22"/>
                <w:szCs w:val="22"/>
              </w:rPr>
              <w:t>Professor</w:t>
            </w:r>
          </w:p>
        </w:tc>
        <w:tc>
          <w:tcPr>
            <w:tcW w:w="5528" w:type="dxa"/>
            <w:noWrap/>
            <w:hideMark/>
          </w:tcPr>
          <w:p w14:paraId="5B168745" w14:textId="77777777" w:rsidR="006038E9" w:rsidRPr="00BF273B" w:rsidRDefault="006038E9" w:rsidP="00C13C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F273B">
              <w:rPr>
                <w:rFonts w:asciiTheme="minorHAnsi" w:hAnsiTheme="minorHAnsi" w:cstheme="minorHAnsi"/>
                <w:sz w:val="22"/>
                <w:szCs w:val="22"/>
              </w:rPr>
              <w:t>M.Sc</w:t>
            </w:r>
            <w:proofErr w:type="spellEnd"/>
            <w:r w:rsidRPr="00BF273B">
              <w:rPr>
                <w:rFonts w:asciiTheme="minorHAnsi" w:hAnsiTheme="minorHAnsi" w:cstheme="minorHAnsi"/>
                <w:sz w:val="22"/>
                <w:szCs w:val="22"/>
              </w:rPr>
              <w:t>. Maycon Guedes</w:t>
            </w:r>
          </w:p>
        </w:tc>
        <w:tc>
          <w:tcPr>
            <w:tcW w:w="1974" w:type="dxa"/>
            <w:vMerge w:val="restart"/>
          </w:tcPr>
          <w:p w14:paraId="0A504F9D" w14:textId="77777777" w:rsidR="006038E9" w:rsidRPr="00BF273B" w:rsidRDefault="006038E9" w:rsidP="00C13C6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F273B">
              <w:rPr>
                <w:rFonts w:asciiTheme="minorHAnsi" w:hAnsiTheme="minorHAnsi" w:cstheme="minorHAnsi"/>
                <w:b/>
                <w:sz w:val="22"/>
                <w:szCs w:val="22"/>
              </w:rPr>
              <w:t>Nota</w:t>
            </w:r>
          </w:p>
        </w:tc>
      </w:tr>
      <w:tr w:rsidR="006038E9" w:rsidRPr="00BF273B" w14:paraId="542CD126" w14:textId="77777777" w:rsidTr="006038E9">
        <w:trPr>
          <w:trHeight w:val="610"/>
        </w:trPr>
        <w:tc>
          <w:tcPr>
            <w:tcW w:w="8517" w:type="dxa"/>
            <w:gridSpan w:val="3"/>
          </w:tcPr>
          <w:p w14:paraId="2F7CA747" w14:textId="77777777" w:rsidR="006038E9" w:rsidRPr="00BF273B" w:rsidRDefault="006038E9" w:rsidP="00C13C6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F273B">
              <w:rPr>
                <w:rFonts w:asciiTheme="minorHAnsi" w:hAnsiTheme="minorHAnsi" w:cstheme="minorHAnsi"/>
                <w:b/>
                <w:sz w:val="22"/>
                <w:szCs w:val="22"/>
              </w:rPr>
              <w:t>Aluno(a)</w:t>
            </w:r>
          </w:p>
        </w:tc>
        <w:tc>
          <w:tcPr>
            <w:tcW w:w="1974" w:type="dxa"/>
            <w:vMerge/>
          </w:tcPr>
          <w:p w14:paraId="5C2A0C75" w14:textId="77777777" w:rsidR="006038E9" w:rsidRPr="00BF273B" w:rsidRDefault="006038E9" w:rsidP="00C13C6C">
            <w:pPr>
              <w:rPr>
                <w:rFonts w:asciiTheme="minorHAnsi" w:hAnsiTheme="minorHAnsi" w:cstheme="minorHAnsi"/>
              </w:rPr>
            </w:pPr>
          </w:p>
        </w:tc>
      </w:tr>
    </w:tbl>
    <w:p w14:paraId="5660872E" w14:textId="77777777" w:rsidR="00EE165B" w:rsidRPr="00BF273B" w:rsidRDefault="00A20E4B" w:rsidP="005A690D">
      <w:pPr>
        <w:jc w:val="both"/>
        <w:rPr>
          <w:rFonts w:asciiTheme="minorHAnsi" w:hAnsiTheme="minorHAnsi" w:cstheme="minorHAnsi"/>
          <w:bCs/>
          <w:sz w:val="26"/>
          <w:szCs w:val="26"/>
        </w:rPr>
      </w:pPr>
      <w:r w:rsidRPr="00BF273B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08436" wp14:editId="2CDCD31A">
                <wp:simplePos x="0" y="0"/>
                <wp:positionH relativeFrom="column">
                  <wp:posOffset>-12027</wp:posOffset>
                </wp:positionH>
                <wp:positionV relativeFrom="paragraph">
                  <wp:posOffset>177904</wp:posOffset>
                </wp:positionV>
                <wp:extent cx="6646460" cy="1004570"/>
                <wp:effectExtent l="19050" t="19050" r="21590" b="2413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6460" cy="1004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9B4ADD" w14:textId="77777777" w:rsidR="00981F9E" w:rsidRPr="00981F9E" w:rsidRDefault="00981F9E" w:rsidP="00981F9E">
                            <w:p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981F9E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Orientações:</w:t>
                            </w:r>
                          </w:p>
                          <w:p w14:paraId="1693BF87" w14:textId="77777777" w:rsidR="00981F9E" w:rsidRPr="00981F9E" w:rsidRDefault="00981F9E" w:rsidP="00981F9E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981F9E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É proibido o uso de telefone celular </w:t>
                            </w:r>
                            <w:r w:rsidR="00DC1D33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durante a avaliação</w:t>
                            </w:r>
                            <w:r w:rsidRPr="00981F9E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3D275D35" w14:textId="77777777" w:rsidR="00981F9E" w:rsidRPr="00981F9E" w:rsidRDefault="00981F9E" w:rsidP="00981F9E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981F9E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A avaliação é individual;</w:t>
                            </w:r>
                          </w:p>
                          <w:p w14:paraId="2A2F98D1" w14:textId="77777777" w:rsidR="00981F9E" w:rsidRPr="00981F9E" w:rsidRDefault="00981F9E" w:rsidP="00981F9E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981F9E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O aluno somente poderá se ausentar da sala </w:t>
                            </w:r>
                            <w:r w:rsidR="00D6169E" w:rsidRPr="00981F9E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depois de</w:t>
                            </w:r>
                            <w:r w:rsidRPr="00981F9E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 decorridos </w:t>
                            </w:r>
                            <w:r w:rsidR="00DC1D33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2</w:t>
                            </w:r>
                            <w:r w:rsidR="0034378A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0</w:t>
                            </w:r>
                            <w:r w:rsidRPr="00981F9E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 minutos do seu início.</w:t>
                            </w:r>
                          </w:p>
                          <w:p w14:paraId="7F06463D" w14:textId="77777777" w:rsidR="00981F9E" w:rsidRPr="00981F9E" w:rsidRDefault="00981F9E" w:rsidP="00981F9E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 w:rsidRPr="00981F9E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Você terá até </w:t>
                            </w:r>
                            <w:r w:rsidR="0034378A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1 hora e 30 minutos</w:t>
                            </w:r>
                            <w:r w:rsidRPr="00981F9E"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 xml:space="preserve"> para concluir esta atividade.</w:t>
                            </w:r>
                          </w:p>
                          <w:p w14:paraId="2EC19AD5" w14:textId="77777777" w:rsidR="00981F9E" w:rsidRDefault="00981F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0843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.95pt;margin-top:14pt;width:523.35pt;height:7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" strokecolor="#a5a5a5" strokeweight="2.5pt">
                <v:shadow color="#868686"/>
                <v:textbox>
                  <w:txbxContent>
                    <w:p w14:paraId="2E9B4ADD" w14:textId="77777777" w:rsidR="00981F9E" w:rsidRPr="00981F9E" w:rsidRDefault="00981F9E" w:rsidP="00981F9E">
                      <w:p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6"/>
                          <w:szCs w:val="26"/>
                        </w:rPr>
                      </w:pPr>
                      <w:r w:rsidRPr="00981F9E">
                        <w:rPr>
                          <w:rFonts w:ascii="Calibri" w:hAnsi="Calibri" w:cs="Calibri"/>
                          <w:bCs/>
                          <w:color w:val="595959"/>
                          <w:sz w:val="26"/>
                          <w:szCs w:val="26"/>
                        </w:rPr>
                        <w:t>Orientações:</w:t>
                      </w:r>
                    </w:p>
                    <w:p w14:paraId="1693BF87" w14:textId="77777777" w:rsidR="00981F9E" w:rsidRPr="00981F9E" w:rsidRDefault="00981F9E" w:rsidP="00981F9E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 w:rsidRPr="00981F9E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 xml:space="preserve">É proibido o uso de telefone celular </w:t>
                      </w:r>
                      <w:r w:rsidR="00DC1D33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>durante a avaliação</w:t>
                      </w:r>
                      <w:r w:rsidRPr="00981F9E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>;</w:t>
                      </w:r>
                    </w:p>
                    <w:p w14:paraId="3D275D35" w14:textId="77777777" w:rsidR="00981F9E" w:rsidRPr="00981F9E" w:rsidRDefault="00981F9E" w:rsidP="00981F9E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 w:rsidRPr="00981F9E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>A avaliação é individual;</w:t>
                      </w:r>
                    </w:p>
                    <w:p w14:paraId="2A2F98D1" w14:textId="77777777" w:rsidR="00981F9E" w:rsidRPr="00981F9E" w:rsidRDefault="00981F9E" w:rsidP="00981F9E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 w:rsidRPr="00981F9E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 xml:space="preserve">O aluno somente poderá se ausentar da sala </w:t>
                      </w:r>
                      <w:r w:rsidR="00D6169E" w:rsidRPr="00981F9E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>depois de</w:t>
                      </w:r>
                      <w:r w:rsidRPr="00981F9E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 xml:space="preserve"> decorridos </w:t>
                      </w:r>
                      <w:r w:rsidR="00DC1D33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>2</w:t>
                      </w:r>
                      <w:r w:rsidR="0034378A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>0</w:t>
                      </w:r>
                      <w:r w:rsidRPr="00981F9E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 xml:space="preserve"> minutos do seu início.</w:t>
                      </w:r>
                    </w:p>
                    <w:p w14:paraId="7F06463D" w14:textId="77777777" w:rsidR="00981F9E" w:rsidRPr="00981F9E" w:rsidRDefault="00981F9E" w:rsidP="00981F9E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 w:rsidRPr="00981F9E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 xml:space="preserve">Você terá até </w:t>
                      </w:r>
                      <w:r w:rsidR="0034378A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>1 hora e 30 minutos</w:t>
                      </w:r>
                      <w:r w:rsidRPr="00981F9E"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  <w:t xml:space="preserve"> para concluir esta atividade.</w:t>
                      </w:r>
                    </w:p>
                    <w:p w14:paraId="2EC19AD5" w14:textId="77777777" w:rsidR="00981F9E" w:rsidRDefault="00981F9E"/>
                  </w:txbxContent>
                </v:textbox>
              </v:shape>
            </w:pict>
          </mc:Fallback>
        </mc:AlternateContent>
      </w:r>
    </w:p>
    <w:p w14:paraId="502ECA86" w14:textId="77777777" w:rsidR="005A690D" w:rsidRPr="00BF273B" w:rsidRDefault="005A690D" w:rsidP="005A690D">
      <w:pPr>
        <w:ind w:left="720"/>
        <w:rPr>
          <w:rFonts w:asciiTheme="minorHAnsi" w:hAnsiTheme="minorHAnsi" w:cstheme="minorHAnsi"/>
          <w:bCs/>
          <w:sz w:val="22"/>
          <w:szCs w:val="22"/>
        </w:rPr>
      </w:pPr>
    </w:p>
    <w:p w14:paraId="2E1C5637" w14:textId="77777777" w:rsidR="00EE165B" w:rsidRPr="00BF273B" w:rsidRDefault="00EE165B">
      <w:pPr>
        <w:tabs>
          <w:tab w:val="left" w:pos="344"/>
          <w:tab w:val="left" w:pos="698"/>
          <w:tab w:val="left" w:pos="1063"/>
          <w:tab w:val="left" w:pos="1406"/>
        </w:tabs>
        <w:spacing w:after="57"/>
        <w:jc w:val="both"/>
        <w:rPr>
          <w:rFonts w:asciiTheme="minorHAnsi" w:hAnsiTheme="minorHAnsi" w:cstheme="minorHAnsi"/>
        </w:rPr>
      </w:pPr>
    </w:p>
    <w:p w14:paraId="1024462A" w14:textId="77777777" w:rsidR="00981F9E" w:rsidRPr="00BF273B" w:rsidRDefault="00981F9E">
      <w:pPr>
        <w:tabs>
          <w:tab w:val="left" w:pos="344"/>
          <w:tab w:val="left" w:pos="698"/>
          <w:tab w:val="left" w:pos="1063"/>
          <w:tab w:val="left" w:pos="1406"/>
        </w:tabs>
        <w:spacing w:after="57"/>
        <w:jc w:val="both"/>
        <w:rPr>
          <w:rFonts w:asciiTheme="minorHAnsi" w:hAnsiTheme="minorHAnsi" w:cstheme="minorHAnsi"/>
        </w:rPr>
      </w:pPr>
    </w:p>
    <w:p w14:paraId="5AA465FD" w14:textId="77777777" w:rsidR="00981F9E" w:rsidRPr="00BF273B" w:rsidRDefault="00981F9E">
      <w:pPr>
        <w:tabs>
          <w:tab w:val="left" w:pos="344"/>
          <w:tab w:val="left" w:pos="698"/>
          <w:tab w:val="left" w:pos="1063"/>
          <w:tab w:val="left" w:pos="1406"/>
        </w:tabs>
        <w:spacing w:after="57"/>
        <w:jc w:val="both"/>
        <w:rPr>
          <w:rFonts w:asciiTheme="minorHAnsi" w:hAnsiTheme="minorHAnsi" w:cstheme="minorHAnsi"/>
        </w:rPr>
      </w:pPr>
    </w:p>
    <w:p w14:paraId="6FE9859B" w14:textId="77777777" w:rsidR="00981F9E" w:rsidRPr="00BF273B" w:rsidRDefault="00981F9E">
      <w:pPr>
        <w:tabs>
          <w:tab w:val="left" w:pos="344"/>
          <w:tab w:val="left" w:pos="698"/>
          <w:tab w:val="left" w:pos="1063"/>
          <w:tab w:val="left" w:pos="1406"/>
        </w:tabs>
        <w:spacing w:after="57"/>
        <w:jc w:val="both"/>
        <w:rPr>
          <w:rFonts w:asciiTheme="minorHAnsi" w:hAnsiTheme="minorHAnsi" w:cstheme="minorHAnsi"/>
        </w:rPr>
      </w:pPr>
    </w:p>
    <w:p w14:paraId="6CB77E52" w14:textId="77777777" w:rsidR="00311462" w:rsidRPr="00BF273B" w:rsidRDefault="00311462" w:rsidP="003905B4">
      <w:pPr>
        <w:suppressAutoHyphens w:val="0"/>
        <w:jc w:val="both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6760919" w14:textId="77777777" w:rsidR="00EA6E26" w:rsidRPr="00EA6E26" w:rsidRDefault="00EA6E26" w:rsidP="00EA6E26">
      <w:pPr>
        <w:pStyle w:val="SemEspaamento"/>
        <w:jc w:val="both"/>
        <w:rPr>
          <w:rFonts w:asciiTheme="minorHAnsi" w:hAnsiTheme="minorHAnsi" w:cstheme="minorHAnsi"/>
        </w:rPr>
      </w:pPr>
    </w:p>
    <w:p w14:paraId="6BB55193" w14:textId="1E20B3F3" w:rsidR="008C3E5B" w:rsidRDefault="00DD7DD7" w:rsidP="00A356A0">
      <w:pPr>
        <w:pStyle w:val="SemEspaamento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812926">
        <w:rPr>
          <w:rFonts w:asciiTheme="minorHAnsi" w:hAnsiTheme="minorHAnsi" w:cstheme="minorHAnsi"/>
          <w:b/>
        </w:rPr>
        <w:t>(</w:t>
      </w:r>
      <w:r w:rsidR="008A7D03">
        <w:rPr>
          <w:rFonts w:asciiTheme="minorHAnsi" w:hAnsiTheme="minorHAnsi" w:cstheme="minorHAnsi"/>
          <w:b/>
        </w:rPr>
        <w:t>Biblioteca</w:t>
      </w:r>
      <w:r w:rsidRPr="00812926">
        <w:rPr>
          <w:rFonts w:asciiTheme="minorHAnsi" w:hAnsiTheme="minorHAnsi" w:cstheme="minorHAnsi"/>
          <w:b/>
        </w:rPr>
        <w:t>)</w:t>
      </w:r>
      <w:r w:rsidR="00FC2B11">
        <w:rPr>
          <w:rFonts w:asciiTheme="minorHAnsi" w:hAnsiTheme="minorHAnsi" w:cstheme="minorHAnsi"/>
          <w:b/>
        </w:rPr>
        <w:t xml:space="preserve"> </w:t>
      </w:r>
      <w:r w:rsidR="008C3E5B" w:rsidRPr="008C3E5B">
        <w:rPr>
          <w:rFonts w:asciiTheme="minorHAnsi" w:hAnsiTheme="minorHAnsi" w:cstheme="minorHAnsi"/>
        </w:rPr>
        <w:t xml:space="preserve">Escreva um comando SQL </w:t>
      </w:r>
      <w:r w:rsidR="00FC2B11">
        <w:rPr>
          <w:rFonts w:asciiTheme="minorHAnsi" w:hAnsiTheme="minorHAnsi" w:cstheme="minorHAnsi"/>
        </w:rPr>
        <w:t>que consulte o nome e sobrenome do autor que tem mais locações na biblioteca.</w:t>
      </w:r>
    </w:p>
    <w:p w14:paraId="395104FB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 xml:space="preserve">SELECT nome, </w:t>
      </w:r>
      <w:proofErr w:type="spellStart"/>
      <w:proofErr w:type="gramStart"/>
      <w:r w:rsidRPr="0054555E">
        <w:rPr>
          <w:rFonts w:ascii="Courier New" w:hAnsi="Courier New" w:cs="Courier New"/>
          <w:color w:val="FF0000"/>
        </w:rPr>
        <w:t>sobrenome,COUNT</w:t>
      </w:r>
      <w:proofErr w:type="spellEnd"/>
      <w:proofErr w:type="gramEnd"/>
      <w:r w:rsidRPr="0054555E">
        <w:rPr>
          <w:rFonts w:ascii="Courier New" w:hAnsi="Courier New" w:cs="Courier New"/>
          <w:color w:val="FF0000"/>
        </w:rPr>
        <w:t>(</w:t>
      </w:r>
      <w:proofErr w:type="spellStart"/>
      <w:r w:rsidRPr="0054555E">
        <w:rPr>
          <w:rFonts w:ascii="Courier New" w:hAnsi="Courier New" w:cs="Courier New"/>
          <w:color w:val="FF0000"/>
        </w:rPr>
        <w:t>codPessoa</w:t>
      </w:r>
      <w:proofErr w:type="spellEnd"/>
      <w:r w:rsidRPr="0054555E">
        <w:rPr>
          <w:rFonts w:ascii="Courier New" w:hAnsi="Courier New" w:cs="Courier New"/>
          <w:color w:val="FF0000"/>
        </w:rPr>
        <w:t xml:space="preserve">) </w:t>
      </w:r>
      <w:proofErr w:type="spellStart"/>
      <w:r w:rsidRPr="0054555E">
        <w:rPr>
          <w:rFonts w:ascii="Courier New" w:hAnsi="Courier New" w:cs="Courier New"/>
          <w:color w:val="FF0000"/>
        </w:rPr>
        <w:t>locacoes</w:t>
      </w:r>
      <w:proofErr w:type="spellEnd"/>
    </w:p>
    <w:p w14:paraId="7438D909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>FROM pessoas p</w:t>
      </w:r>
    </w:p>
    <w:p w14:paraId="43EB35E4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 xml:space="preserve">JOIN </w:t>
      </w:r>
      <w:proofErr w:type="spellStart"/>
      <w:r w:rsidRPr="0054555E">
        <w:rPr>
          <w:rFonts w:ascii="Courier New" w:hAnsi="Courier New" w:cs="Courier New"/>
          <w:color w:val="FF0000"/>
        </w:rPr>
        <w:t>autoresLivros</w:t>
      </w:r>
      <w:proofErr w:type="spellEnd"/>
      <w:r w:rsidRPr="0054555E">
        <w:rPr>
          <w:rFonts w:ascii="Courier New" w:hAnsi="Courier New" w:cs="Courier New"/>
          <w:color w:val="FF0000"/>
        </w:rPr>
        <w:t xml:space="preserve"> a</w:t>
      </w:r>
    </w:p>
    <w:p w14:paraId="317F3CFA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ab/>
        <w:t xml:space="preserve">ON </w:t>
      </w:r>
      <w:proofErr w:type="spellStart"/>
      <w:proofErr w:type="gramStart"/>
      <w:r w:rsidRPr="0054555E">
        <w:rPr>
          <w:rFonts w:ascii="Courier New" w:hAnsi="Courier New" w:cs="Courier New"/>
          <w:color w:val="FF0000"/>
        </w:rPr>
        <w:t>a.codAutor</w:t>
      </w:r>
      <w:proofErr w:type="spellEnd"/>
      <w:proofErr w:type="gramEnd"/>
      <w:r w:rsidRPr="0054555E">
        <w:rPr>
          <w:rFonts w:ascii="Courier New" w:hAnsi="Courier New" w:cs="Courier New"/>
          <w:color w:val="FF0000"/>
        </w:rPr>
        <w:t xml:space="preserve"> = </w:t>
      </w:r>
      <w:proofErr w:type="spellStart"/>
      <w:r w:rsidRPr="0054555E">
        <w:rPr>
          <w:rFonts w:ascii="Courier New" w:hAnsi="Courier New" w:cs="Courier New"/>
          <w:color w:val="FF0000"/>
        </w:rPr>
        <w:t>p.codPessoa</w:t>
      </w:r>
      <w:proofErr w:type="spellEnd"/>
    </w:p>
    <w:p w14:paraId="795311CB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 xml:space="preserve">JOIN </w:t>
      </w:r>
      <w:proofErr w:type="spellStart"/>
      <w:r w:rsidRPr="0054555E">
        <w:rPr>
          <w:rFonts w:ascii="Courier New" w:hAnsi="Courier New" w:cs="Courier New"/>
          <w:color w:val="FF0000"/>
        </w:rPr>
        <w:t>itenslocacoes</w:t>
      </w:r>
      <w:proofErr w:type="spellEnd"/>
      <w:r w:rsidRPr="0054555E">
        <w:rPr>
          <w:rFonts w:ascii="Courier New" w:hAnsi="Courier New" w:cs="Courier New"/>
          <w:color w:val="FF0000"/>
        </w:rPr>
        <w:t xml:space="preserve"> i</w:t>
      </w:r>
    </w:p>
    <w:p w14:paraId="02DE83D3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ab/>
        <w:t xml:space="preserve">ON </w:t>
      </w:r>
      <w:proofErr w:type="spellStart"/>
      <w:proofErr w:type="gramStart"/>
      <w:r w:rsidRPr="0054555E">
        <w:rPr>
          <w:rFonts w:ascii="Courier New" w:hAnsi="Courier New" w:cs="Courier New"/>
          <w:color w:val="FF0000"/>
        </w:rPr>
        <w:t>i.codLivro</w:t>
      </w:r>
      <w:proofErr w:type="spellEnd"/>
      <w:proofErr w:type="gramEnd"/>
      <w:r w:rsidRPr="0054555E">
        <w:rPr>
          <w:rFonts w:ascii="Courier New" w:hAnsi="Courier New" w:cs="Courier New"/>
          <w:color w:val="FF0000"/>
        </w:rPr>
        <w:t xml:space="preserve"> = </w:t>
      </w:r>
      <w:proofErr w:type="spellStart"/>
      <w:r w:rsidRPr="0054555E">
        <w:rPr>
          <w:rFonts w:ascii="Courier New" w:hAnsi="Courier New" w:cs="Courier New"/>
          <w:color w:val="FF0000"/>
        </w:rPr>
        <w:t>a.codLivro</w:t>
      </w:r>
      <w:proofErr w:type="spellEnd"/>
    </w:p>
    <w:p w14:paraId="2D73D87F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 xml:space="preserve">GROUP BY </w:t>
      </w:r>
      <w:proofErr w:type="spellStart"/>
      <w:r w:rsidRPr="0054555E">
        <w:rPr>
          <w:rFonts w:ascii="Courier New" w:hAnsi="Courier New" w:cs="Courier New"/>
          <w:color w:val="FF0000"/>
        </w:rPr>
        <w:t>codPessoa</w:t>
      </w:r>
      <w:proofErr w:type="spellEnd"/>
    </w:p>
    <w:p w14:paraId="5FC53ED4" w14:textId="55F3651F" w:rsidR="00DA4B90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 xml:space="preserve">ORDER BY </w:t>
      </w:r>
      <w:proofErr w:type="gramStart"/>
      <w:r w:rsidRPr="0054555E">
        <w:rPr>
          <w:rFonts w:ascii="Courier New" w:hAnsi="Courier New" w:cs="Courier New"/>
          <w:color w:val="FF0000"/>
        </w:rPr>
        <w:t>COUNT(</w:t>
      </w:r>
      <w:proofErr w:type="spellStart"/>
      <w:proofErr w:type="gramEnd"/>
      <w:r w:rsidRPr="0054555E">
        <w:rPr>
          <w:rFonts w:ascii="Courier New" w:hAnsi="Courier New" w:cs="Courier New"/>
          <w:color w:val="FF0000"/>
        </w:rPr>
        <w:t>codPessoa</w:t>
      </w:r>
      <w:proofErr w:type="spellEnd"/>
      <w:r w:rsidRPr="0054555E">
        <w:rPr>
          <w:rFonts w:ascii="Courier New" w:hAnsi="Courier New" w:cs="Courier New"/>
          <w:color w:val="FF0000"/>
        </w:rPr>
        <w:t>) DESC LIMIT 1</w:t>
      </w:r>
    </w:p>
    <w:p w14:paraId="757B271B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</w:p>
    <w:p w14:paraId="56C3EF50" w14:textId="109836A4" w:rsidR="008C38ED" w:rsidRDefault="00DD7DD7" w:rsidP="008C38ED">
      <w:pPr>
        <w:pStyle w:val="SemEspaamento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8C38ED">
        <w:rPr>
          <w:rFonts w:asciiTheme="minorHAnsi" w:hAnsiTheme="minorHAnsi" w:cstheme="minorHAnsi"/>
          <w:b/>
        </w:rPr>
        <w:t>(</w:t>
      </w:r>
      <w:r w:rsidR="008A7D03" w:rsidRPr="008C38ED">
        <w:rPr>
          <w:rFonts w:asciiTheme="minorHAnsi" w:hAnsiTheme="minorHAnsi" w:cstheme="minorHAnsi"/>
          <w:b/>
        </w:rPr>
        <w:t>Biblioteca</w:t>
      </w:r>
      <w:r w:rsidRPr="008C38ED">
        <w:rPr>
          <w:rFonts w:asciiTheme="minorHAnsi" w:hAnsiTheme="minorHAnsi" w:cstheme="minorHAnsi"/>
          <w:b/>
        </w:rPr>
        <w:t>)</w:t>
      </w:r>
      <w:r w:rsidRPr="008C38ED">
        <w:rPr>
          <w:rFonts w:asciiTheme="minorHAnsi" w:hAnsiTheme="minorHAnsi" w:cstheme="minorHAnsi"/>
        </w:rPr>
        <w:t xml:space="preserve"> </w:t>
      </w:r>
      <w:r w:rsidR="008C38ED" w:rsidRPr="008C38ED">
        <w:rPr>
          <w:rFonts w:asciiTheme="minorHAnsi" w:hAnsiTheme="minorHAnsi" w:cstheme="minorHAnsi"/>
        </w:rPr>
        <w:t>Escreva um comando SQL que consulte o nome do aluno e o nome do Funcionário de todas as locações cujo tem livros lançados em 2008.</w:t>
      </w:r>
    </w:p>
    <w:p w14:paraId="7E87AB4A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 xml:space="preserve">SELECT </w:t>
      </w:r>
      <w:proofErr w:type="spellStart"/>
      <w:proofErr w:type="gramStart"/>
      <w:r w:rsidRPr="0054555E">
        <w:rPr>
          <w:rFonts w:ascii="Courier New" w:hAnsi="Courier New" w:cs="Courier New"/>
          <w:color w:val="FF0000"/>
        </w:rPr>
        <w:t>pf.nome</w:t>
      </w:r>
      <w:proofErr w:type="spellEnd"/>
      <w:proofErr w:type="gramEnd"/>
      <w:r w:rsidRPr="0054555E">
        <w:rPr>
          <w:rFonts w:ascii="Courier New" w:hAnsi="Courier New" w:cs="Courier New"/>
          <w:color w:val="FF0000"/>
        </w:rPr>
        <w:t xml:space="preserve"> </w:t>
      </w:r>
      <w:proofErr w:type="spellStart"/>
      <w:r w:rsidRPr="0054555E">
        <w:rPr>
          <w:rFonts w:ascii="Courier New" w:hAnsi="Courier New" w:cs="Courier New"/>
          <w:color w:val="FF0000"/>
        </w:rPr>
        <w:t>Funcionario</w:t>
      </w:r>
      <w:proofErr w:type="spellEnd"/>
      <w:r w:rsidRPr="0054555E">
        <w:rPr>
          <w:rFonts w:ascii="Courier New" w:hAnsi="Courier New" w:cs="Courier New"/>
          <w:color w:val="FF0000"/>
        </w:rPr>
        <w:t xml:space="preserve">, </w:t>
      </w:r>
      <w:proofErr w:type="spellStart"/>
      <w:r w:rsidRPr="0054555E">
        <w:rPr>
          <w:rFonts w:ascii="Courier New" w:hAnsi="Courier New" w:cs="Courier New"/>
          <w:color w:val="FF0000"/>
        </w:rPr>
        <w:t>pa.nome</w:t>
      </w:r>
      <w:proofErr w:type="spellEnd"/>
      <w:r w:rsidRPr="0054555E">
        <w:rPr>
          <w:rFonts w:ascii="Courier New" w:hAnsi="Courier New" w:cs="Courier New"/>
          <w:color w:val="FF0000"/>
        </w:rPr>
        <w:t xml:space="preserve"> aluno</w:t>
      </w:r>
    </w:p>
    <w:p w14:paraId="35C3417A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 xml:space="preserve">FROM pessoas </w:t>
      </w:r>
      <w:proofErr w:type="spellStart"/>
      <w:r w:rsidRPr="0054555E">
        <w:rPr>
          <w:rFonts w:ascii="Courier New" w:hAnsi="Courier New" w:cs="Courier New"/>
          <w:color w:val="FF0000"/>
        </w:rPr>
        <w:t>pa</w:t>
      </w:r>
      <w:proofErr w:type="spellEnd"/>
    </w:p>
    <w:p w14:paraId="1EB3A815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 xml:space="preserve">JOIN </w:t>
      </w:r>
      <w:proofErr w:type="spellStart"/>
      <w:r w:rsidRPr="0054555E">
        <w:rPr>
          <w:rFonts w:ascii="Courier New" w:hAnsi="Courier New" w:cs="Courier New"/>
          <w:color w:val="FF0000"/>
        </w:rPr>
        <w:t>locacoes</w:t>
      </w:r>
      <w:proofErr w:type="spellEnd"/>
      <w:r w:rsidRPr="0054555E">
        <w:rPr>
          <w:rFonts w:ascii="Courier New" w:hAnsi="Courier New" w:cs="Courier New"/>
          <w:color w:val="FF0000"/>
        </w:rPr>
        <w:t xml:space="preserve"> l</w:t>
      </w:r>
    </w:p>
    <w:p w14:paraId="6D440165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ab/>
        <w:t xml:space="preserve">ON </w:t>
      </w:r>
      <w:proofErr w:type="spellStart"/>
      <w:proofErr w:type="gramStart"/>
      <w:r w:rsidRPr="0054555E">
        <w:rPr>
          <w:rFonts w:ascii="Courier New" w:hAnsi="Courier New" w:cs="Courier New"/>
          <w:color w:val="FF0000"/>
        </w:rPr>
        <w:t>pa.codPessoa</w:t>
      </w:r>
      <w:proofErr w:type="spellEnd"/>
      <w:proofErr w:type="gramEnd"/>
      <w:r w:rsidRPr="0054555E">
        <w:rPr>
          <w:rFonts w:ascii="Courier New" w:hAnsi="Courier New" w:cs="Courier New"/>
          <w:color w:val="FF0000"/>
        </w:rPr>
        <w:t xml:space="preserve"> = </w:t>
      </w:r>
      <w:proofErr w:type="spellStart"/>
      <w:r w:rsidRPr="0054555E">
        <w:rPr>
          <w:rFonts w:ascii="Courier New" w:hAnsi="Courier New" w:cs="Courier New"/>
          <w:color w:val="FF0000"/>
        </w:rPr>
        <w:t>l.codAluno</w:t>
      </w:r>
      <w:proofErr w:type="spellEnd"/>
    </w:p>
    <w:p w14:paraId="64F682BD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 xml:space="preserve">JOIN pessoas </w:t>
      </w:r>
      <w:proofErr w:type="spellStart"/>
      <w:r w:rsidRPr="0054555E">
        <w:rPr>
          <w:rFonts w:ascii="Courier New" w:hAnsi="Courier New" w:cs="Courier New"/>
          <w:color w:val="FF0000"/>
        </w:rPr>
        <w:t>pf</w:t>
      </w:r>
      <w:proofErr w:type="spellEnd"/>
    </w:p>
    <w:p w14:paraId="60028106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ab/>
        <w:t xml:space="preserve">ON </w:t>
      </w:r>
      <w:proofErr w:type="spellStart"/>
      <w:proofErr w:type="gramStart"/>
      <w:r w:rsidRPr="0054555E">
        <w:rPr>
          <w:rFonts w:ascii="Courier New" w:hAnsi="Courier New" w:cs="Courier New"/>
          <w:color w:val="FF0000"/>
        </w:rPr>
        <w:t>pf.codPessoa</w:t>
      </w:r>
      <w:proofErr w:type="spellEnd"/>
      <w:proofErr w:type="gramEnd"/>
      <w:r w:rsidRPr="0054555E">
        <w:rPr>
          <w:rFonts w:ascii="Courier New" w:hAnsi="Courier New" w:cs="Courier New"/>
          <w:color w:val="FF0000"/>
        </w:rPr>
        <w:t xml:space="preserve"> = </w:t>
      </w:r>
      <w:proofErr w:type="spellStart"/>
      <w:r w:rsidRPr="0054555E">
        <w:rPr>
          <w:rFonts w:ascii="Courier New" w:hAnsi="Courier New" w:cs="Courier New"/>
          <w:color w:val="FF0000"/>
        </w:rPr>
        <w:t>l.codFuncionario</w:t>
      </w:r>
      <w:proofErr w:type="spellEnd"/>
    </w:p>
    <w:p w14:paraId="5B1CA064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 xml:space="preserve">JOIN </w:t>
      </w:r>
      <w:proofErr w:type="spellStart"/>
      <w:r w:rsidRPr="0054555E">
        <w:rPr>
          <w:rFonts w:ascii="Courier New" w:hAnsi="Courier New" w:cs="Courier New"/>
          <w:color w:val="FF0000"/>
        </w:rPr>
        <w:t>itensLocacoes</w:t>
      </w:r>
      <w:proofErr w:type="spellEnd"/>
      <w:r w:rsidRPr="0054555E">
        <w:rPr>
          <w:rFonts w:ascii="Courier New" w:hAnsi="Courier New" w:cs="Courier New"/>
          <w:color w:val="FF0000"/>
        </w:rPr>
        <w:t xml:space="preserve"> i</w:t>
      </w:r>
    </w:p>
    <w:p w14:paraId="7441F4AA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ab/>
        <w:t xml:space="preserve">ON </w:t>
      </w:r>
      <w:proofErr w:type="spellStart"/>
      <w:proofErr w:type="gramStart"/>
      <w:r w:rsidRPr="0054555E">
        <w:rPr>
          <w:rFonts w:ascii="Courier New" w:hAnsi="Courier New" w:cs="Courier New"/>
          <w:color w:val="FF0000"/>
        </w:rPr>
        <w:t>l.codLocacao</w:t>
      </w:r>
      <w:proofErr w:type="spellEnd"/>
      <w:proofErr w:type="gramEnd"/>
      <w:r w:rsidRPr="0054555E">
        <w:rPr>
          <w:rFonts w:ascii="Courier New" w:hAnsi="Courier New" w:cs="Courier New"/>
          <w:color w:val="FF0000"/>
        </w:rPr>
        <w:t xml:space="preserve"> = </w:t>
      </w:r>
      <w:proofErr w:type="spellStart"/>
      <w:r w:rsidRPr="0054555E">
        <w:rPr>
          <w:rFonts w:ascii="Courier New" w:hAnsi="Courier New" w:cs="Courier New"/>
          <w:color w:val="FF0000"/>
        </w:rPr>
        <w:t>i.codLocacao</w:t>
      </w:r>
      <w:proofErr w:type="spellEnd"/>
    </w:p>
    <w:p w14:paraId="215423E2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>JOIN livros v</w:t>
      </w:r>
    </w:p>
    <w:p w14:paraId="33F14DF9" w14:textId="77777777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ab/>
        <w:t xml:space="preserve">ON </w:t>
      </w:r>
      <w:proofErr w:type="spellStart"/>
      <w:proofErr w:type="gramStart"/>
      <w:r w:rsidRPr="0054555E">
        <w:rPr>
          <w:rFonts w:ascii="Courier New" w:hAnsi="Courier New" w:cs="Courier New"/>
          <w:color w:val="FF0000"/>
        </w:rPr>
        <w:t>v.codLivro</w:t>
      </w:r>
      <w:proofErr w:type="spellEnd"/>
      <w:proofErr w:type="gramEnd"/>
      <w:r w:rsidRPr="0054555E">
        <w:rPr>
          <w:rFonts w:ascii="Courier New" w:hAnsi="Courier New" w:cs="Courier New"/>
          <w:color w:val="FF0000"/>
        </w:rPr>
        <w:t xml:space="preserve"> = </w:t>
      </w:r>
      <w:proofErr w:type="spellStart"/>
      <w:r w:rsidRPr="0054555E">
        <w:rPr>
          <w:rFonts w:ascii="Courier New" w:hAnsi="Courier New" w:cs="Courier New"/>
          <w:color w:val="FF0000"/>
        </w:rPr>
        <w:t>i.codLivro</w:t>
      </w:r>
      <w:proofErr w:type="spellEnd"/>
    </w:p>
    <w:p w14:paraId="3A74E08F" w14:textId="4B491E20" w:rsidR="0054555E" w:rsidRPr="0054555E" w:rsidRDefault="0054555E" w:rsidP="0054555E">
      <w:pPr>
        <w:pStyle w:val="PargrafodaLista"/>
        <w:rPr>
          <w:rFonts w:ascii="Courier New" w:hAnsi="Courier New" w:cs="Courier New"/>
          <w:color w:val="FF0000"/>
        </w:rPr>
      </w:pPr>
      <w:r w:rsidRPr="0054555E">
        <w:rPr>
          <w:rFonts w:ascii="Courier New" w:hAnsi="Courier New" w:cs="Courier New"/>
          <w:color w:val="FF0000"/>
        </w:rPr>
        <w:t>WHERE ano = 2008</w:t>
      </w:r>
    </w:p>
    <w:p w14:paraId="18DEC790" w14:textId="1DADA433" w:rsidR="00620C15" w:rsidRDefault="008C38ED" w:rsidP="008C38ED">
      <w:pPr>
        <w:pStyle w:val="SemEspaamen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2980F6B8" w14:textId="77777777" w:rsidR="00620C15" w:rsidRDefault="00620C15">
      <w:pPr>
        <w:suppressAutoHyphens w:val="0"/>
        <w:rPr>
          <w:rFonts w:asciiTheme="minorHAnsi" w:eastAsia="Calibr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</w:rPr>
        <w:br w:type="page"/>
      </w:r>
    </w:p>
    <w:p w14:paraId="4CDC1AB3" w14:textId="2C897003" w:rsidR="007642AC" w:rsidRDefault="007642AC" w:rsidP="007642AC">
      <w:pPr>
        <w:pStyle w:val="SemEspaamento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 w:rsidRPr="00812926">
        <w:rPr>
          <w:rFonts w:asciiTheme="minorHAnsi" w:hAnsiTheme="minorHAnsi" w:cstheme="minorHAnsi"/>
          <w:b/>
        </w:rPr>
        <w:lastRenderedPageBreak/>
        <w:t>(Universidade)</w:t>
      </w:r>
      <w:r>
        <w:rPr>
          <w:rFonts w:asciiTheme="minorHAnsi" w:hAnsiTheme="minorHAnsi" w:cstheme="minorHAnsi"/>
        </w:rPr>
        <w:t xml:space="preserve"> </w:t>
      </w:r>
      <w:r w:rsidRPr="00E95149">
        <w:rPr>
          <w:rFonts w:asciiTheme="minorHAnsi" w:hAnsiTheme="minorHAnsi" w:cstheme="minorHAnsi"/>
        </w:rPr>
        <w:t xml:space="preserve">Escreva um comando SQL que consulte o nome </w:t>
      </w:r>
      <w:r w:rsidR="00CF1E26">
        <w:rPr>
          <w:rFonts w:asciiTheme="minorHAnsi" w:hAnsiTheme="minorHAnsi" w:cstheme="minorHAnsi"/>
        </w:rPr>
        <w:t>de todos alunos que já reprovaram por faltas.</w:t>
      </w:r>
    </w:p>
    <w:p w14:paraId="107780FC" w14:textId="77777777" w:rsidR="00620C15" w:rsidRPr="00620C15" w:rsidRDefault="00620C15" w:rsidP="00620C15">
      <w:pPr>
        <w:pStyle w:val="PargrafodaLista"/>
        <w:rPr>
          <w:rFonts w:ascii="Courier New" w:hAnsi="Courier New" w:cs="Courier New"/>
          <w:color w:val="FF0000"/>
        </w:rPr>
      </w:pPr>
      <w:r w:rsidRPr="00620C15">
        <w:rPr>
          <w:rFonts w:ascii="Courier New" w:hAnsi="Courier New" w:cs="Courier New"/>
          <w:color w:val="FF0000"/>
        </w:rPr>
        <w:t>SELECT DISTINCT nome</w:t>
      </w:r>
    </w:p>
    <w:p w14:paraId="539BEF9B" w14:textId="77777777" w:rsidR="00620C15" w:rsidRPr="00620C15" w:rsidRDefault="00620C15" w:rsidP="00620C15">
      <w:pPr>
        <w:pStyle w:val="PargrafodaLista"/>
        <w:rPr>
          <w:rFonts w:ascii="Courier New" w:hAnsi="Courier New" w:cs="Courier New"/>
          <w:color w:val="FF0000"/>
        </w:rPr>
      </w:pPr>
      <w:r w:rsidRPr="00620C15">
        <w:rPr>
          <w:rFonts w:ascii="Courier New" w:hAnsi="Courier New" w:cs="Courier New"/>
          <w:color w:val="FF0000"/>
        </w:rPr>
        <w:t>FROM pessoa p</w:t>
      </w:r>
    </w:p>
    <w:p w14:paraId="2043DFA8" w14:textId="77777777" w:rsidR="00620C15" w:rsidRPr="00620C15" w:rsidRDefault="00620C15" w:rsidP="00620C15">
      <w:pPr>
        <w:pStyle w:val="PargrafodaLista"/>
        <w:rPr>
          <w:rFonts w:ascii="Courier New" w:hAnsi="Courier New" w:cs="Courier New"/>
          <w:color w:val="FF0000"/>
        </w:rPr>
      </w:pPr>
      <w:r w:rsidRPr="00620C15">
        <w:rPr>
          <w:rFonts w:ascii="Courier New" w:hAnsi="Courier New" w:cs="Courier New"/>
          <w:color w:val="FF0000"/>
        </w:rPr>
        <w:t xml:space="preserve">JOIN </w:t>
      </w:r>
      <w:proofErr w:type="spellStart"/>
      <w:r w:rsidRPr="00620C15">
        <w:rPr>
          <w:rFonts w:ascii="Courier New" w:hAnsi="Courier New" w:cs="Courier New"/>
          <w:color w:val="FF0000"/>
        </w:rPr>
        <w:t>participacao</w:t>
      </w:r>
      <w:proofErr w:type="spellEnd"/>
      <w:r w:rsidRPr="00620C15">
        <w:rPr>
          <w:rFonts w:ascii="Courier New" w:hAnsi="Courier New" w:cs="Courier New"/>
          <w:color w:val="FF0000"/>
        </w:rPr>
        <w:t xml:space="preserve"> a</w:t>
      </w:r>
    </w:p>
    <w:p w14:paraId="66E7FB68" w14:textId="77777777" w:rsidR="00620C15" w:rsidRPr="00620C15" w:rsidRDefault="00620C15" w:rsidP="00620C15">
      <w:pPr>
        <w:pStyle w:val="PargrafodaLista"/>
        <w:rPr>
          <w:rFonts w:ascii="Courier New" w:hAnsi="Courier New" w:cs="Courier New"/>
          <w:color w:val="FF0000"/>
        </w:rPr>
      </w:pPr>
      <w:r w:rsidRPr="00620C15">
        <w:rPr>
          <w:rFonts w:ascii="Courier New" w:hAnsi="Courier New" w:cs="Courier New"/>
          <w:color w:val="FF0000"/>
        </w:rPr>
        <w:tab/>
        <w:t xml:space="preserve">ON </w:t>
      </w:r>
      <w:proofErr w:type="spellStart"/>
      <w:proofErr w:type="gramStart"/>
      <w:r w:rsidRPr="00620C15">
        <w:rPr>
          <w:rFonts w:ascii="Courier New" w:hAnsi="Courier New" w:cs="Courier New"/>
          <w:color w:val="FF0000"/>
        </w:rPr>
        <w:t>p.codPessoa</w:t>
      </w:r>
      <w:proofErr w:type="spellEnd"/>
      <w:proofErr w:type="gramEnd"/>
      <w:r w:rsidRPr="00620C15">
        <w:rPr>
          <w:rFonts w:ascii="Courier New" w:hAnsi="Courier New" w:cs="Courier New"/>
          <w:color w:val="FF0000"/>
        </w:rPr>
        <w:t xml:space="preserve"> = </w:t>
      </w:r>
      <w:proofErr w:type="spellStart"/>
      <w:r w:rsidRPr="00620C15">
        <w:rPr>
          <w:rFonts w:ascii="Courier New" w:hAnsi="Courier New" w:cs="Courier New"/>
          <w:color w:val="FF0000"/>
        </w:rPr>
        <w:t>a.codAluno</w:t>
      </w:r>
      <w:proofErr w:type="spellEnd"/>
    </w:p>
    <w:p w14:paraId="6CA4BAA4" w14:textId="77777777" w:rsidR="00620C15" w:rsidRPr="00620C15" w:rsidRDefault="00620C15" w:rsidP="00620C15">
      <w:pPr>
        <w:pStyle w:val="PargrafodaLista"/>
        <w:rPr>
          <w:rFonts w:ascii="Courier New" w:hAnsi="Courier New" w:cs="Courier New"/>
          <w:color w:val="FF0000"/>
        </w:rPr>
      </w:pPr>
      <w:r w:rsidRPr="00620C15">
        <w:rPr>
          <w:rFonts w:ascii="Courier New" w:hAnsi="Courier New" w:cs="Courier New"/>
          <w:color w:val="FF0000"/>
        </w:rPr>
        <w:t xml:space="preserve">JOIN </w:t>
      </w:r>
      <w:proofErr w:type="spellStart"/>
      <w:r w:rsidRPr="00620C15">
        <w:rPr>
          <w:rFonts w:ascii="Courier New" w:hAnsi="Courier New" w:cs="Courier New"/>
          <w:color w:val="FF0000"/>
        </w:rPr>
        <w:t>presenca</w:t>
      </w:r>
      <w:proofErr w:type="spellEnd"/>
      <w:r w:rsidRPr="00620C15">
        <w:rPr>
          <w:rFonts w:ascii="Courier New" w:hAnsi="Courier New" w:cs="Courier New"/>
          <w:color w:val="FF0000"/>
        </w:rPr>
        <w:t xml:space="preserve"> r</w:t>
      </w:r>
    </w:p>
    <w:p w14:paraId="06991B12" w14:textId="77777777" w:rsidR="00620C15" w:rsidRPr="00620C15" w:rsidRDefault="00620C15" w:rsidP="00620C15">
      <w:pPr>
        <w:pStyle w:val="PargrafodaLista"/>
        <w:rPr>
          <w:rFonts w:ascii="Courier New" w:hAnsi="Courier New" w:cs="Courier New"/>
          <w:color w:val="FF0000"/>
        </w:rPr>
      </w:pPr>
      <w:r w:rsidRPr="00620C15">
        <w:rPr>
          <w:rFonts w:ascii="Courier New" w:hAnsi="Courier New" w:cs="Courier New"/>
          <w:color w:val="FF0000"/>
        </w:rPr>
        <w:tab/>
        <w:t xml:space="preserve">ON </w:t>
      </w:r>
      <w:proofErr w:type="spellStart"/>
      <w:proofErr w:type="gramStart"/>
      <w:r w:rsidRPr="00620C15">
        <w:rPr>
          <w:rFonts w:ascii="Courier New" w:hAnsi="Courier New" w:cs="Courier New"/>
          <w:color w:val="FF0000"/>
        </w:rPr>
        <w:t>a.codPart</w:t>
      </w:r>
      <w:proofErr w:type="spellEnd"/>
      <w:proofErr w:type="gramEnd"/>
      <w:r w:rsidRPr="00620C15">
        <w:rPr>
          <w:rFonts w:ascii="Courier New" w:hAnsi="Courier New" w:cs="Courier New"/>
          <w:color w:val="FF0000"/>
        </w:rPr>
        <w:t xml:space="preserve"> = </w:t>
      </w:r>
      <w:proofErr w:type="spellStart"/>
      <w:r w:rsidRPr="00620C15">
        <w:rPr>
          <w:rFonts w:ascii="Courier New" w:hAnsi="Courier New" w:cs="Courier New"/>
          <w:color w:val="FF0000"/>
        </w:rPr>
        <w:t>r.codPart</w:t>
      </w:r>
      <w:proofErr w:type="spellEnd"/>
    </w:p>
    <w:p w14:paraId="3AB02DD3" w14:textId="77777777" w:rsidR="00620C15" w:rsidRPr="00620C15" w:rsidRDefault="00620C15" w:rsidP="00620C15">
      <w:pPr>
        <w:pStyle w:val="PargrafodaLista"/>
        <w:rPr>
          <w:rFonts w:ascii="Courier New" w:hAnsi="Courier New" w:cs="Courier New"/>
          <w:color w:val="FF0000"/>
        </w:rPr>
      </w:pPr>
      <w:r w:rsidRPr="00620C15">
        <w:rPr>
          <w:rFonts w:ascii="Courier New" w:hAnsi="Courier New" w:cs="Courier New"/>
          <w:color w:val="FF0000"/>
        </w:rPr>
        <w:t xml:space="preserve">GROUP BY </w:t>
      </w:r>
      <w:proofErr w:type="spellStart"/>
      <w:proofErr w:type="gramStart"/>
      <w:r w:rsidRPr="00620C15">
        <w:rPr>
          <w:rFonts w:ascii="Courier New" w:hAnsi="Courier New" w:cs="Courier New"/>
          <w:color w:val="FF0000"/>
        </w:rPr>
        <w:t>a.codPart</w:t>
      </w:r>
      <w:proofErr w:type="spellEnd"/>
      <w:proofErr w:type="gramEnd"/>
    </w:p>
    <w:p w14:paraId="2F9AEAF3" w14:textId="13DAB88B" w:rsidR="00620C15" w:rsidRPr="00620C15" w:rsidRDefault="00620C15" w:rsidP="00620C15">
      <w:pPr>
        <w:pStyle w:val="PargrafodaLista"/>
        <w:rPr>
          <w:rFonts w:ascii="Courier New" w:hAnsi="Courier New" w:cs="Courier New"/>
          <w:color w:val="FF0000"/>
        </w:rPr>
      </w:pPr>
      <w:r w:rsidRPr="00620C15">
        <w:rPr>
          <w:rFonts w:ascii="Courier New" w:hAnsi="Courier New" w:cs="Courier New"/>
          <w:color w:val="FF0000"/>
        </w:rPr>
        <w:t>HAVING (</w:t>
      </w:r>
      <w:proofErr w:type="gramStart"/>
      <w:r w:rsidRPr="00620C15">
        <w:rPr>
          <w:rFonts w:ascii="Courier New" w:hAnsi="Courier New" w:cs="Courier New"/>
          <w:color w:val="FF0000"/>
        </w:rPr>
        <w:t>SUM(</w:t>
      </w:r>
      <w:proofErr w:type="gramEnd"/>
      <w:r w:rsidRPr="00620C15">
        <w:rPr>
          <w:rFonts w:ascii="Courier New" w:hAnsi="Courier New" w:cs="Courier New"/>
          <w:color w:val="FF0000"/>
        </w:rPr>
        <w:t>falta)) &gt; (((COUNT(</w:t>
      </w:r>
      <w:proofErr w:type="spellStart"/>
      <w:r w:rsidRPr="00620C15">
        <w:rPr>
          <w:rFonts w:ascii="Courier New" w:hAnsi="Courier New" w:cs="Courier New"/>
          <w:color w:val="FF0000"/>
        </w:rPr>
        <w:t>a.codPart</w:t>
      </w:r>
      <w:proofErr w:type="spellEnd"/>
      <w:r w:rsidRPr="00620C15">
        <w:rPr>
          <w:rFonts w:ascii="Courier New" w:hAnsi="Courier New" w:cs="Courier New"/>
          <w:color w:val="FF0000"/>
        </w:rPr>
        <w:t>)*2)*25)/100)</w:t>
      </w:r>
    </w:p>
    <w:p w14:paraId="32F9205E" w14:textId="77777777" w:rsidR="007642AC" w:rsidRDefault="007642AC" w:rsidP="007642AC">
      <w:pPr>
        <w:pStyle w:val="PargrafodaLista"/>
        <w:rPr>
          <w:rFonts w:asciiTheme="minorHAnsi" w:hAnsiTheme="minorHAnsi" w:cstheme="minorHAnsi"/>
        </w:rPr>
      </w:pPr>
    </w:p>
    <w:p w14:paraId="1A5B79BD" w14:textId="48E66B83" w:rsidR="007642AC" w:rsidRDefault="007642AC" w:rsidP="00640E22">
      <w:pPr>
        <w:pStyle w:val="SemEspaamento"/>
        <w:numPr>
          <w:ilvl w:val="0"/>
          <w:numId w:val="1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Pr="00812926">
        <w:rPr>
          <w:rFonts w:asciiTheme="minorHAnsi" w:hAnsiTheme="minorHAnsi" w:cstheme="minorHAnsi"/>
          <w:b/>
        </w:rPr>
        <w:t>Universidade)</w:t>
      </w:r>
      <w:r>
        <w:rPr>
          <w:rFonts w:asciiTheme="minorHAnsi" w:hAnsiTheme="minorHAnsi" w:cstheme="minorHAnsi"/>
        </w:rPr>
        <w:t xml:space="preserve"> Escreva um comando SQL que consulte o nome </w:t>
      </w:r>
      <w:r w:rsidR="00383237">
        <w:rPr>
          <w:rFonts w:asciiTheme="minorHAnsi" w:hAnsiTheme="minorHAnsi" w:cstheme="minorHAnsi"/>
        </w:rPr>
        <w:t xml:space="preserve">chefe do funcionário que cadastrou o aluno </w:t>
      </w:r>
      <w:proofErr w:type="spellStart"/>
      <w:r w:rsidR="00640E22" w:rsidRPr="00640E22">
        <w:rPr>
          <w:rFonts w:asciiTheme="minorHAnsi" w:hAnsiTheme="minorHAnsi" w:cstheme="minorHAnsi"/>
        </w:rPr>
        <w:t>Rênisson</w:t>
      </w:r>
      <w:proofErr w:type="spellEnd"/>
      <w:r w:rsidR="00640E22">
        <w:rPr>
          <w:rFonts w:asciiTheme="minorHAnsi" w:hAnsiTheme="minorHAnsi" w:cstheme="minorHAnsi"/>
        </w:rPr>
        <w:t xml:space="preserve"> </w:t>
      </w:r>
      <w:r w:rsidR="00640E22" w:rsidRPr="00640E22">
        <w:rPr>
          <w:rFonts w:asciiTheme="minorHAnsi" w:hAnsiTheme="minorHAnsi" w:cstheme="minorHAnsi"/>
        </w:rPr>
        <w:t>Rodrigues de Souza</w:t>
      </w:r>
      <w:r w:rsidR="00640E22">
        <w:rPr>
          <w:rFonts w:asciiTheme="minorHAnsi" w:hAnsiTheme="minorHAnsi" w:cstheme="minorHAnsi"/>
        </w:rPr>
        <w:t>.</w:t>
      </w:r>
    </w:p>
    <w:p w14:paraId="7D71385C" w14:textId="77777777" w:rsidR="007E7501" w:rsidRPr="007E7501" w:rsidRDefault="007E7501" w:rsidP="007E7501">
      <w:pPr>
        <w:pStyle w:val="SemEspaamento"/>
        <w:ind w:left="720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</w:pPr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 xml:space="preserve">SELECT </w:t>
      </w:r>
      <w:proofErr w:type="spellStart"/>
      <w:proofErr w:type="gramStart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pc.nome</w:t>
      </w:r>
      <w:proofErr w:type="spellEnd"/>
      <w:proofErr w:type="gramEnd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 xml:space="preserve">, </w:t>
      </w:r>
      <w:proofErr w:type="spellStart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pc.sobrenome</w:t>
      </w:r>
      <w:proofErr w:type="spellEnd"/>
    </w:p>
    <w:p w14:paraId="7B8C1841" w14:textId="77777777" w:rsidR="007E7501" w:rsidRPr="007E7501" w:rsidRDefault="007E7501" w:rsidP="007E7501">
      <w:pPr>
        <w:pStyle w:val="SemEspaamento"/>
        <w:ind w:left="720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</w:pPr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FROM pessoa p</w:t>
      </w:r>
    </w:p>
    <w:p w14:paraId="488B791D" w14:textId="77777777" w:rsidR="007E7501" w:rsidRPr="007E7501" w:rsidRDefault="007E7501" w:rsidP="007E7501">
      <w:pPr>
        <w:pStyle w:val="SemEspaamento"/>
        <w:ind w:left="720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</w:pPr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 xml:space="preserve">JOIN </w:t>
      </w:r>
      <w:proofErr w:type="spellStart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funcionario</w:t>
      </w:r>
      <w:proofErr w:type="spellEnd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 xml:space="preserve"> f</w:t>
      </w:r>
    </w:p>
    <w:p w14:paraId="29B21EFC" w14:textId="77777777" w:rsidR="007E7501" w:rsidRPr="007E7501" w:rsidRDefault="007E7501" w:rsidP="007E7501">
      <w:pPr>
        <w:pStyle w:val="SemEspaamento"/>
        <w:ind w:left="720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</w:pPr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ab/>
        <w:t xml:space="preserve">ON </w:t>
      </w:r>
      <w:proofErr w:type="spellStart"/>
      <w:proofErr w:type="gramStart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p.codAdm</w:t>
      </w:r>
      <w:proofErr w:type="spellEnd"/>
      <w:proofErr w:type="gramEnd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 xml:space="preserve"> = </w:t>
      </w:r>
      <w:proofErr w:type="spellStart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f.codFuncionario</w:t>
      </w:r>
      <w:proofErr w:type="spellEnd"/>
    </w:p>
    <w:p w14:paraId="315B6E08" w14:textId="77777777" w:rsidR="007E7501" w:rsidRPr="007E7501" w:rsidRDefault="007E7501" w:rsidP="007E7501">
      <w:pPr>
        <w:pStyle w:val="SemEspaamento"/>
        <w:ind w:left="720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</w:pPr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 xml:space="preserve">JOIN pessoa </w:t>
      </w:r>
      <w:proofErr w:type="spellStart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pc</w:t>
      </w:r>
      <w:proofErr w:type="spellEnd"/>
    </w:p>
    <w:p w14:paraId="1B99037F" w14:textId="77777777" w:rsidR="007E7501" w:rsidRPr="007E7501" w:rsidRDefault="007E7501" w:rsidP="007E7501">
      <w:pPr>
        <w:pStyle w:val="SemEspaamento"/>
        <w:ind w:left="720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</w:pPr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ab/>
        <w:t xml:space="preserve">ON </w:t>
      </w:r>
      <w:proofErr w:type="spellStart"/>
      <w:proofErr w:type="gramStart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f.codChefia</w:t>
      </w:r>
      <w:proofErr w:type="spellEnd"/>
      <w:proofErr w:type="gramEnd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 xml:space="preserve"> = </w:t>
      </w:r>
      <w:proofErr w:type="spellStart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pc.codPessoa</w:t>
      </w:r>
      <w:proofErr w:type="spellEnd"/>
    </w:p>
    <w:p w14:paraId="242775CC" w14:textId="5827E9C4" w:rsidR="007642AC" w:rsidRDefault="007E7501" w:rsidP="007E7501">
      <w:pPr>
        <w:pStyle w:val="SemEspaamento"/>
        <w:ind w:left="720"/>
        <w:jc w:val="both"/>
        <w:rPr>
          <w:rFonts w:asciiTheme="minorHAnsi" w:hAnsiTheme="minorHAnsi" w:cstheme="minorHAnsi"/>
        </w:rPr>
      </w:pPr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 xml:space="preserve">WHERE </w:t>
      </w:r>
      <w:proofErr w:type="spellStart"/>
      <w:proofErr w:type="gramStart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p.nome</w:t>
      </w:r>
      <w:proofErr w:type="spellEnd"/>
      <w:proofErr w:type="gramEnd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 xml:space="preserve"> = "</w:t>
      </w:r>
      <w:proofErr w:type="spellStart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Rênisson</w:t>
      </w:r>
      <w:proofErr w:type="spellEnd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 xml:space="preserve">" AND </w:t>
      </w:r>
      <w:proofErr w:type="spellStart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>p.sobrenome</w:t>
      </w:r>
      <w:proofErr w:type="spellEnd"/>
      <w:r w:rsidRPr="007E7501">
        <w:rPr>
          <w:rFonts w:ascii="Courier New" w:eastAsia="Times New Roman" w:hAnsi="Courier New" w:cs="Courier New"/>
          <w:color w:val="FF0000"/>
          <w:sz w:val="24"/>
          <w:szCs w:val="24"/>
          <w:lang w:eastAsia="ar-SA"/>
        </w:rPr>
        <w:t xml:space="preserve"> = "Rodrigues de Souza"</w:t>
      </w:r>
    </w:p>
    <w:sectPr w:rsidR="007642AC" w:rsidSect="0081616D">
      <w:pgSz w:w="11905" w:h="16837"/>
      <w:pgMar w:top="567" w:right="706" w:bottom="47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sz w:val="20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b w:val="0"/>
        <w:i w:val="0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b w:val="0"/>
        <w:i w:val="0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"/>
      <w:lvlJc w:val="left"/>
      <w:pPr>
        <w:tabs>
          <w:tab w:val="num" w:pos="784"/>
        </w:tabs>
        <w:ind w:left="784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20060F4"/>
    <w:multiLevelType w:val="hybridMultilevel"/>
    <w:tmpl w:val="83280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2F5E"/>
    <w:multiLevelType w:val="hybridMultilevel"/>
    <w:tmpl w:val="B9522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455E8"/>
    <w:multiLevelType w:val="hybridMultilevel"/>
    <w:tmpl w:val="C0483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2679E"/>
    <w:multiLevelType w:val="hybridMultilevel"/>
    <w:tmpl w:val="E2AC8460"/>
    <w:lvl w:ilvl="0" w:tplc="1158B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84C4F"/>
    <w:multiLevelType w:val="hybridMultilevel"/>
    <w:tmpl w:val="70223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D1297"/>
    <w:multiLevelType w:val="hybridMultilevel"/>
    <w:tmpl w:val="E0EA1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2538C"/>
    <w:multiLevelType w:val="hybridMultilevel"/>
    <w:tmpl w:val="B77ED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B0380"/>
    <w:multiLevelType w:val="hybridMultilevel"/>
    <w:tmpl w:val="99442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76466"/>
    <w:multiLevelType w:val="hybridMultilevel"/>
    <w:tmpl w:val="D8EA3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19AE"/>
    <w:multiLevelType w:val="hybridMultilevel"/>
    <w:tmpl w:val="B756D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E38BD"/>
    <w:multiLevelType w:val="hybridMultilevel"/>
    <w:tmpl w:val="D598A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478E1"/>
    <w:multiLevelType w:val="hybridMultilevel"/>
    <w:tmpl w:val="219A8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3765B"/>
    <w:multiLevelType w:val="hybridMultilevel"/>
    <w:tmpl w:val="7E143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542353">
    <w:abstractNumId w:val="0"/>
  </w:num>
  <w:num w:numId="2" w16cid:durableId="1805152710">
    <w:abstractNumId w:val="1"/>
  </w:num>
  <w:num w:numId="3" w16cid:durableId="1011181374">
    <w:abstractNumId w:val="2"/>
  </w:num>
  <w:num w:numId="4" w16cid:durableId="846481445">
    <w:abstractNumId w:val="3"/>
  </w:num>
  <w:num w:numId="5" w16cid:durableId="124473185">
    <w:abstractNumId w:val="4"/>
  </w:num>
  <w:num w:numId="6" w16cid:durableId="1976712866">
    <w:abstractNumId w:val="14"/>
  </w:num>
  <w:num w:numId="7" w16cid:durableId="92284854">
    <w:abstractNumId w:val="9"/>
  </w:num>
  <w:num w:numId="8" w16cid:durableId="2061703518">
    <w:abstractNumId w:val="15"/>
  </w:num>
  <w:num w:numId="9" w16cid:durableId="828250007">
    <w:abstractNumId w:val="12"/>
  </w:num>
  <w:num w:numId="10" w16cid:durableId="1840653639">
    <w:abstractNumId w:val="5"/>
  </w:num>
  <w:num w:numId="11" w16cid:durableId="1323771920">
    <w:abstractNumId w:val="13"/>
  </w:num>
  <w:num w:numId="12" w16cid:durableId="208423504">
    <w:abstractNumId w:val="7"/>
  </w:num>
  <w:num w:numId="13" w16cid:durableId="569006470">
    <w:abstractNumId w:val="16"/>
  </w:num>
  <w:num w:numId="14" w16cid:durableId="612204002">
    <w:abstractNumId w:val="10"/>
  </w:num>
  <w:num w:numId="15" w16cid:durableId="936909008">
    <w:abstractNumId w:val="8"/>
  </w:num>
  <w:num w:numId="16" w16cid:durableId="400249976">
    <w:abstractNumId w:val="6"/>
  </w:num>
  <w:num w:numId="17" w16cid:durableId="106773651">
    <w:abstractNumId w:val="11"/>
  </w:num>
  <w:num w:numId="18" w16cid:durableId="11729148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7C"/>
    <w:rsid w:val="00012DC5"/>
    <w:rsid w:val="00043218"/>
    <w:rsid w:val="00081814"/>
    <w:rsid w:val="000D0820"/>
    <w:rsid w:val="000D162F"/>
    <w:rsid w:val="00131B93"/>
    <w:rsid w:val="0018731A"/>
    <w:rsid w:val="001D5573"/>
    <w:rsid w:val="00210653"/>
    <w:rsid w:val="0021577C"/>
    <w:rsid w:val="0027123B"/>
    <w:rsid w:val="0027275B"/>
    <w:rsid w:val="00280A36"/>
    <w:rsid w:val="002B02CD"/>
    <w:rsid w:val="002D4653"/>
    <w:rsid w:val="00311462"/>
    <w:rsid w:val="0032394F"/>
    <w:rsid w:val="0034378A"/>
    <w:rsid w:val="00360824"/>
    <w:rsid w:val="00381CEA"/>
    <w:rsid w:val="00383237"/>
    <w:rsid w:val="003905B4"/>
    <w:rsid w:val="003A6399"/>
    <w:rsid w:val="003C124C"/>
    <w:rsid w:val="003E035B"/>
    <w:rsid w:val="003F024C"/>
    <w:rsid w:val="003F5D2D"/>
    <w:rsid w:val="004505B2"/>
    <w:rsid w:val="004A3B5F"/>
    <w:rsid w:val="004A58F7"/>
    <w:rsid w:val="004B50E2"/>
    <w:rsid w:val="00510670"/>
    <w:rsid w:val="0051509A"/>
    <w:rsid w:val="00530B4F"/>
    <w:rsid w:val="005357FA"/>
    <w:rsid w:val="00535E40"/>
    <w:rsid w:val="00542AA2"/>
    <w:rsid w:val="0054555E"/>
    <w:rsid w:val="0059530A"/>
    <w:rsid w:val="005A690D"/>
    <w:rsid w:val="005C04D5"/>
    <w:rsid w:val="005C168E"/>
    <w:rsid w:val="005C3147"/>
    <w:rsid w:val="005D0889"/>
    <w:rsid w:val="005E4568"/>
    <w:rsid w:val="006038E9"/>
    <w:rsid w:val="00607868"/>
    <w:rsid w:val="00610788"/>
    <w:rsid w:val="00611984"/>
    <w:rsid w:val="00615930"/>
    <w:rsid w:val="00617357"/>
    <w:rsid w:val="00620C15"/>
    <w:rsid w:val="00640E22"/>
    <w:rsid w:val="00660BD6"/>
    <w:rsid w:val="00677E45"/>
    <w:rsid w:val="006802B2"/>
    <w:rsid w:val="00693304"/>
    <w:rsid w:val="006A6309"/>
    <w:rsid w:val="006D157E"/>
    <w:rsid w:val="006D3507"/>
    <w:rsid w:val="006F738A"/>
    <w:rsid w:val="00710D5F"/>
    <w:rsid w:val="0071101B"/>
    <w:rsid w:val="00715261"/>
    <w:rsid w:val="00717133"/>
    <w:rsid w:val="0073392A"/>
    <w:rsid w:val="007642AC"/>
    <w:rsid w:val="007709A1"/>
    <w:rsid w:val="0077701E"/>
    <w:rsid w:val="007C17D0"/>
    <w:rsid w:val="007D3F88"/>
    <w:rsid w:val="007E7501"/>
    <w:rsid w:val="0081616D"/>
    <w:rsid w:val="0082108C"/>
    <w:rsid w:val="008521A8"/>
    <w:rsid w:val="008559D7"/>
    <w:rsid w:val="008768E0"/>
    <w:rsid w:val="00893DD0"/>
    <w:rsid w:val="0089556E"/>
    <w:rsid w:val="008A7D03"/>
    <w:rsid w:val="008B251D"/>
    <w:rsid w:val="008C38ED"/>
    <w:rsid w:val="008C3E5B"/>
    <w:rsid w:val="008E2FCB"/>
    <w:rsid w:val="00900044"/>
    <w:rsid w:val="009519BD"/>
    <w:rsid w:val="00981F9E"/>
    <w:rsid w:val="00A0227A"/>
    <w:rsid w:val="00A02970"/>
    <w:rsid w:val="00A20E4B"/>
    <w:rsid w:val="00A47FC8"/>
    <w:rsid w:val="00A8438E"/>
    <w:rsid w:val="00A91C84"/>
    <w:rsid w:val="00A966CF"/>
    <w:rsid w:val="00AB3B2F"/>
    <w:rsid w:val="00AE1682"/>
    <w:rsid w:val="00AE5D1B"/>
    <w:rsid w:val="00B04295"/>
    <w:rsid w:val="00B8484E"/>
    <w:rsid w:val="00B91FEB"/>
    <w:rsid w:val="00BF273B"/>
    <w:rsid w:val="00C0104B"/>
    <w:rsid w:val="00C236C9"/>
    <w:rsid w:val="00C3501E"/>
    <w:rsid w:val="00C368AD"/>
    <w:rsid w:val="00C45227"/>
    <w:rsid w:val="00C5366A"/>
    <w:rsid w:val="00C55E83"/>
    <w:rsid w:val="00C65960"/>
    <w:rsid w:val="00C67556"/>
    <w:rsid w:val="00C73D5C"/>
    <w:rsid w:val="00C73DA2"/>
    <w:rsid w:val="00C75B73"/>
    <w:rsid w:val="00C922DC"/>
    <w:rsid w:val="00C93374"/>
    <w:rsid w:val="00C96CA7"/>
    <w:rsid w:val="00CC3834"/>
    <w:rsid w:val="00CD0BF0"/>
    <w:rsid w:val="00CD7711"/>
    <w:rsid w:val="00CF1E26"/>
    <w:rsid w:val="00CF4035"/>
    <w:rsid w:val="00D1104F"/>
    <w:rsid w:val="00D22A97"/>
    <w:rsid w:val="00D26C78"/>
    <w:rsid w:val="00D61321"/>
    <w:rsid w:val="00D6169E"/>
    <w:rsid w:val="00D7292D"/>
    <w:rsid w:val="00D82461"/>
    <w:rsid w:val="00D95CF7"/>
    <w:rsid w:val="00DA4B90"/>
    <w:rsid w:val="00DA6D70"/>
    <w:rsid w:val="00DB3C3F"/>
    <w:rsid w:val="00DC1D33"/>
    <w:rsid w:val="00DD7DD7"/>
    <w:rsid w:val="00E26634"/>
    <w:rsid w:val="00E43240"/>
    <w:rsid w:val="00E43C38"/>
    <w:rsid w:val="00E71FCA"/>
    <w:rsid w:val="00E74695"/>
    <w:rsid w:val="00EA6E26"/>
    <w:rsid w:val="00EC5A72"/>
    <w:rsid w:val="00ED76F0"/>
    <w:rsid w:val="00EE165B"/>
    <w:rsid w:val="00EF6C11"/>
    <w:rsid w:val="00F44631"/>
    <w:rsid w:val="00F45F22"/>
    <w:rsid w:val="00F972D8"/>
    <w:rsid w:val="00FA7571"/>
    <w:rsid w:val="00FC2B11"/>
    <w:rsid w:val="00FC569F"/>
    <w:rsid w:val="00FF177B"/>
    <w:rsid w:val="00FF2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4:docId w14:val="4D5F4852"/>
  <w15:docId w15:val="{65D5591B-32B8-484F-A504-9EF5F7D3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5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F2050"/>
    <w:pPr>
      <w:widowControl w:val="0"/>
      <w:tabs>
        <w:tab w:val="num" w:pos="0"/>
      </w:tabs>
      <w:outlineLvl w:val="0"/>
    </w:pPr>
    <w:rPr>
      <w:sz w:val="44"/>
      <w:szCs w:val="20"/>
    </w:rPr>
  </w:style>
  <w:style w:type="paragraph" w:styleId="Ttulo3">
    <w:name w:val="heading 3"/>
    <w:basedOn w:val="Normal"/>
    <w:next w:val="Normal"/>
    <w:qFormat/>
    <w:rsid w:val="00FF2050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FF2050"/>
    <w:rPr>
      <w:rFonts w:ascii="Tahoma" w:hAnsi="Tahoma"/>
      <w:b w:val="0"/>
      <w:i w:val="0"/>
      <w:sz w:val="20"/>
    </w:rPr>
  </w:style>
  <w:style w:type="character" w:customStyle="1" w:styleId="WW8Num2z1">
    <w:name w:val="WW8Num2z1"/>
    <w:rsid w:val="00FF2050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sid w:val="00FF2050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sid w:val="00FF205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sid w:val="00FF2050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FF205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FF2050"/>
  </w:style>
  <w:style w:type="character" w:customStyle="1" w:styleId="WW-Absatz-Standardschriftart">
    <w:name w:val="WW-Absatz-Standardschriftart"/>
    <w:rsid w:val="00FF2050"/>
  </w:style>
  <w:style w:type="character" w:customStyle="1" w:styleId="WW8Num4z0">
    <w:name w:val="WW8Num4z0"/>
    <w:rsid w:val="00FF2050"/>
    <w:rPr>
      <w:rFonts w:ascii="Wingdings" w:hAnsi="Wingdings"/>
      <w:sz w:val="16"/>
    </w:rPr>
  </w:style>
  <w:style w:type="character" w:customStyle="1" w:styleId="WW8Num4z1">
    <w:name w:val="WW8Num4z1"/>
    <w:rsid w:val="00FF2050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FF2050"/>
    <w:rPr>
      <w:rFonts w:ascii="StarSymbol" w:hAnsi="StarSymbol" w:cs="StarSymbol"/>
      <w:sz w:val="18"/>
      <w:szCs w:val="18"/>
    </w:rPr>
  </w:style>
  <w:style w:type="character" w:customStyle="1" w:styleId="WW-Absatz-Standardschriftart1">
    <w:name w:val="WW-Absatz-Standardschriftart1"/>
    <w:rsid w:val="00FF2050"/>
  </w:style>
  <w:style w:type="character" w:customStyle="1" w:styleId="WW-Absatz-Standardschriftart11">
    <w:name w:val="WW-Absatz-Standardschriftart11"/>
    <w:rsid w:val="00FF2050"/>
  </w:style>
  <w:style w:type="character" w:customStyle="1" w:styleId="WW-Absatz-Standardschriftart111">
    <w:name w:val="WW-Absatz-Standardschriftart111"/>
    <w:rsid w:val="00FF2050"/>
  </w:style>
  <w:style w:type="character" w:customStyle="1" w:styleId="WW-Absatz-Standardschriftart1111">
    <w:name w:val="WW-Absatz-Standardschriftart1111"/>
    <w:rsid w:val="00FF2050"/>
  </w:style>
  <w:style w:type="character" w:customStyle="1" w:styleId="WW-Absatz-Standardschriftart11111">
    <w:name w:val="WW-Absatz-Standardschriftart11111"/>
    <w:rsid w:val="00FF2050"/>
  </w:style>
  <w:style w:type="character" w:customStyle="1" w:styleId="WW-Absatz-Standardschriftart111111">
    <w:name w:val="WW-Absatz-Standardschriftart111111"/>
    <w:rsid w:val="00FF2050"/>
  </w:style>
  <w:style w:type="character" w:customStyle="1" w:styleId="WW-Absatz-Standardschriftart1111111">
    <w:name w:val="WW-Absatz-Standardschriftart1111111"/>
    <w:rsid w:val="00FF2050"/>
  </w:style>
  <w:style w:type="character" w:customStyle="1" w:styleId="WW-Absatz-Standardschriftart11111111">
    <w:name w:val="WW-Absatz-Standardschriftart11111111"/>
    <w:rsid w:val="00FF2050"/>
  </w:style>
  <w:style w:type="character" w:customStyle="1" w:styleId="WW8Num3z4">
    <w:name w:val="WW8Num3z4"/>
    <w:rsid w:val="00FF2050"/>
    <w:rPr>
      <w:rFonts w:ascii="Wingdings 2" w:hAnsi="Wingdings 2" w:cs="StarSymbol"/>
      <w:sz w:val="18"/>
      <w:szCs w:val="18"/>
    </w:rPr>
  </w:style>
  <w:style w:type="character" w:customStyle="1" w:styleId="WW-Absatz-Standardschriftart111111111">
    <w:name w:val="WW-Absatz-Standardschriftart111111111"/>
    <w:rsid w:val="00FF2050"/>
  </w:style>
  <w:style w:type="character" w:customStyle="1" w:styleId="WW-Absatz-Standardschriftart1111111111">
    <w:name w:val="WW-Absatz-Standardschriftart1111111111"/>
    <w:rsid w:val="00FF2050"/>
  </w:style>
  <w:style w:type="character" w:customStyle="1" w:styleId="WW-Absatz-Standardschriftart11111111111">
    <w:name w:val="WW-Absatz-Standardschriftart11111111111"/>
    <w:rsid w:val="00FF2050"/>
  </w:style>
  <w:style w:type="character" w:customStyle="1" w:styleId="WW-Absatz-Standardschriftart111111111111">
    <w:name w:val="WW-Absatz-Standardschriftart111111111111"/>
    <w:rsid w:val="00FF2050"/>
  </w:style>
  <w:style w:type="character" w:customStyle="1" w:styleId="WW-Absatz-Standardschriftart1111111111111">
    <w:name w:val="WW-Absatz-Standardschriftart1111111111111"/>
    <w:rsid w:val="00FF2050"/>
  </w:style>
  <w:style w:type="character" w:customStyle="1" w:styleId="Fontepargpadro1">
    <w:name w:val="Fonte parág. padrão1"/>
    <w:rsid w:val="00FF2050"/>
  </w:style>
  <w:style w:type="character" w:customStyle="1" w:styleId="Marcadores">
    <w:name w:val="Marcadores"/>
    <w:rsid w:val="00FF2050"/>
    <w:rPr>
      <w:rFonts w:ascii="StarSymbol" w:eastAsia="StarSymbol" w:hAnsi="StarSymbol" w:cs="StarSymbol"/>
      <w:sz w:val="18"/>
      <w:szCs w:val="18"/>
    </w:rPr>
  </w:style>
  <w:style w:type="character" w:customStyle="1" w:styleId="WW8Num5z0">
    <w:name w:val="WW8Num5z0"/>
    <w:rsid w:val="00FF2050"/>
    <w:rPr>
      <w:rFonts w:ascii="Wingdings" w:hAnsi="Wingdings"/>
      <w:sz w:val="16"/>
    </w:rPr>
  </w:style>
  <w:style w:type="character" w:customStyle="1" w:styleId="WW8Num5z1">
    <w:name w:val="WW8Num5z1"/>
    <w:rsid w:val="00FF2050"/>
    <w:rPr>
      <w:rFonts w:ascii="Courier New" w:hAnsi="Courier New" w:cs="Courier New"/>
    </w:rPr>
  </w:style>
  <w:style w:type="character" w:customStyle="1" w:styleId="WW8Num5z2">
    <w:name w:val="WW8Num5z2"/>
    <w:rsid w:val="00FF2050"/>
    <w:rPr>
      <w:rFonts w:ascii="Wingdings" w:hAnsi="Wingdings"/>
    </w:rPr>
  </w:style>
  <w:style w:type="character" w:customStyle="1" w:styleId="WW8Num5z3">
    <w:name w:val="WW8Num5z3"/>
    <w:rsid w:val="00FF2050"/>
    <w:rPr>
      <w:rFonts w:ascii="Symbol" w:hAnsi="Symbol"/>
    </w:rPr>
  </w:style>
  <w:style w:type="character" w:customStyle="1" w:styleId="Smbolosdenumerao">
    <w:name w:val="Símbolos de numeração"/>
    <w:rsid w:val="00FF2050"/>
  </w:style>
  <w:style w:type="character" w:customStyle="1" w:styleId="Marcas">
    <w:name w:val="Marcas"/>
    <w:rsid w:val="00FF2050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rsid w:val="00FF205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rsid w:val="00FF2050"/>
    <w:pPr>
      <w:spacing w:after="120"/>
    </w:pPr>
  </w:style>
  <w:style w:type="paragraph" w:styleId="Lista">
    <w:name w:val="List"/>
    <w:basedOn w:val="Corpodetexto"/>
    <w:rsid w:val="00FF2050"/>
    <w:rPr>
      <w:rFonts w:cs="Tahoma"/>
    </w:rPr>
  </w:style>
  <w:style w:type="paragraph" w:customStyle="1" w:styleId="Legenda1">
    <w:name w:val="Legenda1"/>
    <w:basedOn w:val="Normal"/>
    <w:rsid w:val="00FF205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F2050"/>
    <w:pPr>
      <w:suppressLineNumbers/>
    </w:pPr>
    <w:rPr>
      <w:rFonts w:cs="Tahoma"/>
    </w:rPr>
  </w:style>
  <w:style w:type="paragraph" w:customStyle="1" w:styleId="Captulo">
    <w:name w:val="Capítulo"/>
    <w:basedOn w:val="Normal"/>
    <w:next w:val="Corpodetexto"/>
    <w:rsid w:val="00FF205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debalo">
    <w:name w:val="Balloon Text"/>
    <w:basedOn w:val="Normal"/>
    <w:rsid w:val="00FF2050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FF2050"/>
    <w:pPr>
      <w:suppressLineNumbers/>
    </w:pPr>
  </w:style>
  <w:style w:type="paragraph" w:customStyle="1" w:styleId="Ttulodatabela">
    <w:name w:val="Título da tabela"/>
    <w:basedOn w:val="Contedodatabela"/>
    <w:rsid w:val="00FF2050"/>
    <w:pPr>
      <w:jc w:val="center"/>
    </w:pPr>
    <w:rPr>
      <w:b/>
      <w:bCs/>
    </w:rPr>
  </w:style>
  <w:style w:type="paragraph" w:customStyle="1" w:styleId="Citaes">
    <w:name w:val="Citações"/>
    <w:basedOn w:val="Normal"/>
    <w:rsid w:val="00FF2050"/>
    <w:pPr>
      <w:spacing w:after="283"/>
      <w:ind w:left="567" w:right="567"/>
    </w:pPr>
  </w:style>
  <w:style w:type="paragraph" w:customStyle="1" w:styleId="Contedodetabela">
    <w:name w:val="Conteúdo de tabela"/>
    <w:basedOn w:val="Normal"/>
    <w:rsid w:val="00FF2050"/>
    <w:pPr>
      <w:suppressLineNumbers/>
    </w:pPr>
  </w:style>
  <w:style w:type="paragraph" w:customStyle="1" w:styleId="Ttulodetabela">
    <w:name w:val="Título de tabela"/>
    <w:basedOn w:val="Contedodetabela"/>
    <w:rsid w:val="00FF2050"/>
    <w:pPr>
      <w:jc w:val="center"/>
    </w:pPr>
    <w:rPr>
      <w:b/>
      <w:bCs/>
    </w:rPr>
  </w:style>
  <w:style w:type="paragraph" w:customStyle="1" w:styleId="Textosimples">
    <w:name w:val="Texto simples"/>
    <w:basedOn w:val="Normal"/>
    <w:rsid w:val="00FF2050"/>
    <w:rPr>
      <w:rFonts w:ascii="Courier New" w:hAnsi="Courier New" w:cs="Wingdings"/>
      <w:sz w:val="20"/>
      <w:szCs w:val="20"/>
    </w:rPr>
  </w:style>
  <w:style w:type="paragraph" w:styleId="SemEspaamento">
    <w:name w:val="No Spacing"/>
    <w:uiPriority w:val="1"/>
    <w:qFormat/>
    <w:rsid w:val="00B91FEB"/>
    <w:rPr>
      <w:rFonts w:ascii="Calibri" w:eastAsia="Calibri" w:hAnsi="Calibri"/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981F9E"/>
    <w:rPr>
      <w:sz w:val="44"/>
      <w:lang w:eastAsia="ar-SA"/>
    </w:rPr>
  </w:style>
  <w:style w:type="paragraph" w:styleId="PargrafodaLista">
    <w:name w:val="List Paragraph"/>
    <w:basedOn w:val="Normal"/>
    <w:uiPriority w:val="34"/>
    <w:qFormat/>
    <w:rsid w:val="0061078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12DC5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617357"/>
    <w:rPr>
      <w:color w:val="808080"/>
    </w:rPr>
  </w:style>
  <w:style w:type="table" w:styleId="Tabelacomgrade">
    <w:name w:val="Table Grid"/>
    <w:basedOn w:val="Tabelanormal"/>
    <w:uiPriority w:val="39"/>
    <w:rsid w:val="007D3F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Silvia-sgq</dc:creator>
  <cp:lastModifiedBy>Maycon Guedes</cp:lastModifiedBy>
  <cp:revision>5</cp:revision>
  <cp:lastPrinted>2013-05-15T21:12:00Z</cp:lastPrinted>
  <dcterms:created xsi:type="dcterms:W3CDTF">2022-09-26T21:02:00Z</dcterms:created>
  <dcterms:modified xsi:type="dcterms:W3CDTF">2022-09-28T14:24:00Z</dcterms:modified>
</cp:coreProperties>
</file>